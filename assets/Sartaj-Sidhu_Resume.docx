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MsoNormalTable"/>
        <w:tblpPr w:leftFromText="180" w:rightFromText="180" w:vertAnchor="text" w:horzAnchor="margin" w:tblpY="6"/>
        <w:tblW w:w="5000" w:type="pct"/>
        <w:tblBorders>
          <w:bottom w:val="single" w:sz="6" w:space="0" w:color="FFFFF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69"/>
        <w:gridCol w:w="7476"/>
      </w:tblGrid>
      <w:tr w:rsidR="00B95E4F" w:rsidRPr="00210A32" w14:paraId="185FE2BE" w14:textId="77777777" w:rsidTr="00B95E4F">
        <w:tc>
          <w:tcPr>
            <w:tcW w:w="1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DDC7B" w14:textId="77777777" w:rsidR="00B95E4F" w:rsidRPr="00210A32" w:rsidRDefault="00B95E4F" w:rsidP="00B95E4F">
            <w:pPr>
              <w:spacing w:line="240" w:lineRule="atLeast"/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  <w:t>technical skills</w:t>
            </w:r>
          </w:p>
          <w:p w14:paraId="0100167B" w14:textId="77777777" w:rsidR="00B95E4F" w:rsidRPr="00210A32" w:rsidRDefault="00B95E4F" w:rsidP="00B95E4F">
            <w:pPr>
              <w:spacing w:line="220" w:lineRule="atLeast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4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B1E35" w14:textId="77777777" w:rsidR="00B95E4F" w:rsidRPr="00210A32" w:rsidRDefault="00B95E4F" w:rsidP="00B95E4F">
            <w:pPr>
              <w:spacing w:line="220" w:lineRule="atLeast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6undefined"/>
                <w:rFonts w:ascii="Arial" w:eastAsia="Arial" w:hAnsi="Arial" w:cs="Arial"/>
                <w:b/>
                <w:bCs/>
                <w:sz w:val="21"/>
                <w:szCs w:val="21"/>
              </w:rPr>
              <w:t xml:space="preserve">Proficient in: </w:t>
            </w:r>
            <w:r w:rsidRPr="00210A32">
              <w:rPr>
                <w:rStyle w:val="bullet-texttext-leftfs15word-wrap-normal"/>
                <w:rFonts w:ascii="Arial" w:eastAsia="Arial" w:hAnsi="Arial" w:cs="Arial"/>
                <w:sz w:val="21"/>
                <w:szCs w:val="21"/>
              </w:rPr>
              <w:t>Java, C, Python</w:t>
            </w:r>
          </w:p>
          <w:p w14:paraId="5772D9EE" w14:textId="77777777" w:rsidR="00B95E4F" w:rsidRPr="00210A32" w:rsidRDefault="00B95E4F" w:rsidP="00B95E4F">
            <w:pPr>
              <w:spacing w:line="220" w:lineRule="atLeast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6undefined"/>
                <w:rFonts w:ascii="Arial" w:eastAsia="Arial" w:hAnsi="Arial" w:cs="Arial"/>
                <w:b/>
                <w:bCs/>
                <w:sz w:val="21"/>
                <w:szCs w:val="21"/>
              </w:rPr>
              <w:t xml:space="preserve">Familiar with: </w:t>
            </w:r>
            <w:r w:rsidRPr="00210A32">
              <w:rPr>
                <w:rStyle w:val="bullet-texttext-leftfs15word-wrap-normal"/>
                <w:rFonts w:ascii="Arial" w:eastAsia="Arial" w:hAnsi="Arial" w:cs="Arial"/>
                <w:sz w:val="21"/>
                <w:szCs w:val="21"/>
              </w:rPr>
              <w:t>HTML</w:t>
            </w:r>
          </w:p>
          <w:p w14:paraId="0A2A6B37" w14:textId="62FEE271" w:rsidR="00B95E4F" w:rsidRPr="00210A32" w:rsidRDefault="00B95E4F" w:rsidP="00B95E4F">
            <w:pPr>
              <w:spacing w:line="220" w:lineRule="atLeast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6undefined"/>
                <w:rFonts w:ascii="Arial" w:eastAsia="Arial" w:hAnsi="Arial" w:cs="Arial"/>
                <w:b/>
                <w:bCs/>
                <w:sz w:val="21"/>
                <w:szCs w:val="21"/>
              </w:rPr>
              <w:t xml:space="preserve">Microsoft Suite: </w:t>
            </w:r>
            <w:r w:rsidRPr="00210A32">
              <w:rPr>
                <w:rStyle w:val="bullet-texttext-leftfs15word-wrap-normal"/>
                <w:rFonts w:ascii="Arial" w:eastAsia="Arial" w:hAnsi="Arial" w:cs="Arial"/>
                <w:sz w:val="21"/>
                <w:szCs w:val="21"/>
              </w:rPr>
              <w:t>Word, PowerPoint, Excel</w:t>
            </w:r>
          </w:p>
        </w:tc>
      </w:tr>
    </w:tbl>
    <w:p w14:paraId="19AE09F3" w14:textId="77777777" w:rsidR="00F53675" w:rsidRPr="00210A32" w:rsidRDefault="00F53675">
      <w:pPr>
        <w:rPr>
          <w:rFonts w:ascii="Arial" w:eastAsia="Arial" w:hAnsi="Arial" w:cs="Arial"/>
          <w:sz w:val="21"/>
          <w:szCs w:val="21"/>
        </w:rPr>
      </w:pPr>
    </w:p>
    <w:tbl>
      <w:tblPr>
        <w:tblStyle w:val="tableMsoNormalTable"/>
        <w:tblpPr w:leftFromText="180" w:rightFromText="180" w:vertAnchor="text" w:horzAnchor="margin" w:tblpY="-23"/>
        <w:tblW w:w="5032" w:type="pct"/>
        <w:tblBorders>
          <w:bottom w:val="single" w:sz="6" w:space="0" w:color="FFFFF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81"/>
        <w:gridCol w:w="7524"/>
      </w:tblGrid>
      <w:tr w:rsidR="00B95E4F" w:rsidRPr="00210A32" w14:paraId="263F6EFA" w14:textId="77777777" w:rsidTr="00B95E4F">
        <w:trPr>
          <w:trHeight w:val="465"/>
        </w:trPr>
        <w:tc>
          <w:tcPr>
            <w:tcW w:w="1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BBB22" w14:textId="77777777" w:rsidR="00B95E4F" w:rsidRPr="00210A32" w:rsidRDefault="00B95E4F" w:rsidP="00B95E4F">
            <w:pPr>
              <w:spacing w:line="240" w:lineRule="atLeast"/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  <w:t>education</w:t>
            </w:r>
          </w:p>
          <w:p w14:paraId="6F46E349" w14:textId="77777777" w:rsidR="00B95E4F" w:rsidRPr="00210A32" w:rsidRDefault="00B95E4F" w:rsidP="00B95E4F">
            <w:pPr>
              <w:spacing w:line="220" w:lineRule="atLeast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4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8A62DB" w14:textId="77777777" w:rsidR="00B95E4F" w:rsidRPr="00210A32" w:rsidRDefault="00B95E4F" w:rsidP="00B95E4F">
            <w:pPr>
              <w:tabs>
                <w:tab w:val="right" w:pos="9300"/>
              </w:tabs>
              <w:spacing w:line="220" w:lineRule="atLeast"/>
              <w:rPr>
                <w:rStyle w:val="fs15fw4undefined"/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6w100multi-lineoverflow-hidden"/>
                <w:rFonts w:ascii="Arial" w:eastAsia="Arial" w:hAnsi="Arial" w:cs="Arial"/>
                <w:b/>
                <w:bCs/>
                <w:sz w:val="21"/>
                <w:szCs w:val="21"/>
              </w:rPr>
              <w:t xml:space="preserve">Bachelor of Commerce </w:t>
            </w:r>
            <w:proofErr w:type="spellStart"/>
            <w:r w:rsidRPr="00210A32">
              <w:rPr>
                <w:rStyle w:val="fs15fw6w100multi-lineoverflow-hidden"/>
                <w:rFonts w:ascii="Arial" w:eastAsia="Arial" w:hAnsi="Arial" w:cs="Arial"/>
                <w:b/>
                <w:bCs/>
                <w:sz w:val="21"/>
                <w:szCs w:val="21"/>
              </w:rPr>
              <w:t>Honours</w:t>
            </w:r>
            <w:proofErr w:type="spellEnd"/>
            <w:r w:rsidRPr="00210A32">
              <w:rPr>
                <w:rStyle w:val="fs15fw6w100multi-lineoverflow-hidden"/>
                <w:rFonts w:ascii="Arial" w:eastAsia="Arial" w:hAnsi="Arial" w:cs="Arial"/>
                <w:b/>
                <w:bCs/>
                <w:sz w:val="21"/>
                <w:szCs w:val="21"/>
              </w:rPr>
              <w:t xml:space="preserve"> Business Administration and Computer Science Co-op</w:t>
            </w:r>
            <w:r w:rsidRPr="00210A32">
              <w:rPr>
                <w:rStyle w:val="fs15fw4overflow-hidden"/>
                <w:rFonts w:ascii="Arial" w:eastAsia="Arial" w:hAnsi="Arial" w:cs="Arial"/>
                <w:sz w:val="21"/>
                <w:szCs w:val="21"/>
              </w:rPr>
              <w:t xml:space="preserve">                                                                   Sep 2020 - May 2024</w:t>
            </w:r>
          </w:p>
          <w:p w14:paraId="10FF1E70" w14:textId="77777777" w:rsidR="00B95E4F" w:rsidRPr="00210A32" w:rsidRDefault="00B95E4F" w:rsidP="00B95E4F">
            <w:pPr>
              <w:spacing w:line="220" w:lineRule="atLeast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4undefined"/>
                <w:rFonts w:ascii="Arial" w:eastAsia="Arial" w:hAnsi="Arial" w:cs="Arial"/>
                <w:sz w:val="21"/>
                <w:szCs w:val="21"/>
              </w:rPr>
              <w:t>University of Windsor</w:t>
            </w:r>
            <w:r w:rsidRPr="00210A32">
              <w:rPr>
                <w:rStyle w:val="fs15fw4undefinedtdn"/>
                <w:rFonts w:ascii="Arial" w:eastAsia="Arial" w:hAnsi="Arial" w:cs="Arial"/>
                <w:sz w:val="21"/>
                <w:szCs w:val="21"/>
              </w:rPr>
              <w:t xml:space="preserve"> • </w:t>
            </w:r>
            <w:r w:rsidRPr="00210A32">
              <w:rPr>
                <w:rStyle w:val="fs15fw4undefined"/>
                <w:rFonts w:ascii="Arial" w:eastAsia="Arial" w:hAnsi="Arial" w:cs="Arial"/>
                <w:sz w:val="21"/>
                <w:szCs w:val="21"/>
              </w:rPr>
              <w:t>Windsor, ON</w:t>
            </w:r>
          </w:p>
        </w:tc>
      </w:tr>
      <w:tr w:rsidR="00B95E4F" w:rsidRPr="00210A32" w14:paraId="35129FEE" w14:textId="77777777" w:rsidTr="001C6CB8">
        <w:trPr>
          <w:trHeight w:val="987"/>
        </w:trPr>
        <w:tc>
          <w:tcPr>
            <w:tcW w:w="10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140D0" w14:textId="77777777" w:rsidR="00B95E4F" w:rsidRPr="00210A32" w:rsidRDefault="00B95E4F" w:rsidP="001C6CB8">
            <w:pPr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</w:pPr>
          </w:p>
          <w:p w14:paraId="61705D27" w14:textId="268E4654" w:rsidR="00B95E4F" w:rsidRPr="00210A32" w:rsidRDefault="00B95E4F" w:rsidP="001C6CB8">
            <w:pPr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  <w:t>Links</w:t>
            </w:r>
          </w:p>
          <w:p w14:paraId="2EB28918" w14:textId="77777777" w:rsidR="00B95E4F" w:rsidRPr="00210A32" w:rsidRDefault="00B95E4F" w:rsidP="001C6CB8">
            <w:pPr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</w:pPr>
          </w:p>
        </w:tc>
        <w:tc>
          <w:tcPr>
            <w:tcW w:w="40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B577" w14:textId="77777777" w:rsidR="00B95E4F" w:rsidRPr="00210A32" w:rsidRDefault="00B95E4F" w:rsidP="001C6CB8">
            <w:pPr>
              <w:ind w:left="405"/>
              <w:rPr>
                <w:rFonts w:ascii="Arial" w:eastAsia="Arial" w:hAnsi="Arial" w:cs="Arial"/>
                <w:sz w:val="21"/>
                <w:szCs w:val="21"/>
              </w:rPr>
            </w:pPr>
          </w:p>
          <w:p w14:paraId="10FB5EE4" w14:textId="400E00C1" w:rsidR="00B95E4F" w:rsidRPr="00210A32" w:rsidRDefault="00B95E4F" w:rsidP="001C6CB8">
            <w:pPr>
              <w:numPr>
                <w:ilvl w:val="0"/>
                <w:numId w:val="5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sz w:val="21"/>
                <w:szCs w:val="21"/>
              </w:rPr>
              <w:t>GitHub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: </w:t>
            </w:r>
            <w:proofErr w:type="spellStart"/>
            <w:r w:rsidRPr="00210A32">
              <w:rPr>
                <w:rFonts w:ascii="Arial" w:eastAsia="Arial" w:hAnsi="Arial" w:cs="Arial"/>
                <w:sz w:val="21"/>
                <w:szCs w:val="21"/>
              </w:rPr>
              <w:t>SartajSidhu</w:t>
            </w:r>
            <w:proofErr w:type="spellEnd"/>
          </w:p>
          <w:p w14:paraId="167418C3" w14:textId="77777777" w:rsidR="00B95E4F" w:rsidRPr="00210A32" w:rsidRDefault="00B95E4F" w:rsidP="001C6CB8">
            <w:pPr>
              <w:numPr>
                <w:ilvl w:val="0"/>
                <w:numId w:val="5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sz w:val="21"/>
                <w:szCs w:val="21"/>
              </w:rPr>
              <w:t>LinkedIn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>: linkedin.com/in/</w:t>
            </w:r>
            <w:proofErr w:type="spellStart"/>
            <w:r w:rsidRPr="00210A32">
              <w:rPr>
                <w:rFonts w:ascii="Arial" w:eastAsia="Arial" w:hAnsi="Arial" w:cs="Arial"/>
                <w:sz w:val="21"/>
                <w:szCs w:val="21"/>
              </w:rPr>
              <w:t>sartaj</w:t>
            </w:r>
            <w:proofErr w:type="spellEnd"/>
            <w:r w:rsidRPr="00210A32">
              <w:rPr>
                <w:rFonts w:ascii="Arial" w:eastAsia="Arial" w:hAnsi="Arial" w:cs="Arial"/>
                <w:sz w:val="21"/>
                <w:szCs w:val="21"/>
              </w:rPr>
              <w:t>-s-</w:t>
            </w:r>
            <w:proofErr w:type="spellStart"/>
            <w:r w:rsidRPr="00210A32">
              <w:rPr>
                <w:rFonts w:ascii="Arial" w:eastAsia="Arial" w:hAnsi="Arial" w:cs="Arial"/>
                <w:sz w:val="21"/>
                <w:szCs w:val="21"/>
              </w:rPr>
              <w:t>sidhu</w:t>
            </w:r>
            <w:proofErr w:type="spellEnd"/>
          </w:p>
          <w:p w14:paraId="7EE6B2B3" w14:textId="77777777" w:rsidR="00B95E4F" w:rsidRPr="00210A32" w:rsidRDefault="00B95E4F" w:rsidP="001C6CB8">
            <w:pPr>
              <w:numPr>
                <w:ilvl w:val="0"/>
                <w:numId w:val="5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sz w:val="21"/>
                <w:szCs w:val="21"/>
              </w:rPr>
              <w:t>Personal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>: sartajsidhu.me</w:t>
            </w:r>
          </w:p>
          <w:p w14:paraId="2279C8A1" w14:textId="1755AFA8" w:rsidR="001C6CB8" w:rsidRPr="001C6CB8" w:rsidRDefault="00B95E4F" w:rsidP="001C6CB8">
            <w:pPr>
              <w:numPr>
                <w:ilvl w:val="0"/>
                <w:numId w:val="5"/>
              </w:numPr>
              <w:ind w:left="405" w:hanging="345"/>
              <w:rPr>
                <w:rStyle w:val="fs15fw6w100multi-lineoverflow-hidden"/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sz w:val="21"/>
                <w:szCs w:val="21"/>
              </w:rPr>
              <w:t>Latest Project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>: tcg-sheets-tracker.herokuapp.co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>m</w:t>
            </w:r>
          </w:p>
        </w:tc>
      </w:tr>
    </w:tbl>
    <w:tbl>
      <w:tblPr>
        <w:tblStyle w:val="tableMsoNormalTable"/>
        <w:tblW w:w="5001" w:type="pct"/>
        <w:tblInd w:w="5" w:type="dxa"/>
        <w:tblBorders>
          <w:bottom w:val="single" w:sz="6" w:space="0" w:color="FFFFF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71"/>
        <w:gridCol w:w="7476"/>
      </w:tblGrid>
      <w:tr w:rsidR="00F53675" w:rsidRPr="00210A32" w14:paraId="08935ED3" w14:textId="77777777" w:rsidTr="00B95E4F">
        <w:tc>
          <w:tcPr>
            <w:tcW w:w="1001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6E8C4" w14:textId="5CC1EFF1" w:rsidR="00F53675" w:rsidRPr="00210A32" w:rsidRDefault="00B95E4F" w:rsidP="00210A32">
            <w:pPr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  <w:t>W</w:t>
            </w:r>
            <w:r w:rsidR="00B3754B" w:rsidRPr="00210A32"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  <w:t>ork experience</w:t>
            </w:r>
          </w:p>
          <w:p w14:paraId="05FC5909" w14:textId="77777777" w:rsidR="00F53675" w:rsidRPr="00210A32" w:rsidRDefault="00F53675" w:rsidP="00210A32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99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059BA" w14:textId="77777777" w:rsidR="00F53675" w:rsidRPr="00210A32" w:rsidRDefault="00B3754B" w:rsidP="00210A32">
            <w:pPr>
              <w:tabs>
                <w:tab w:val="right" w:pos="7437"/>
              </w:tabs>
              <w:rPr>
                <w:rStyle w:val="fs15fw4"/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6"/>
                <w:rFonts w:ascii="Arial" w:eastAsia="Arial" w:hAnsi="Arial" w:cs="Arial"/>
                <w:b/>
                <w:bCs/>
                <w:sz w:val="21"/>
                <w:szCs w:val="21"/>
              </w:rPr>
              <w:t>Material Management Technician</w:t>
            </w:r>
            <w:r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ab/>
              <w:t>Jan 2019 - Present</w:t>
            </w:r>
          </w:p>
          <w:p w14:paraId="6BAF1BE5" w14:textId="77777777" w:rsidR="00F53675" w:rsidRPr="00210A32" w:rsidRDefault="00B3754B" w:rsidP="00210A32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4undefined"/>
                <w:rFonts w:ascii="Arial" w:eastAsia="Arial" w:hAnsi="Arial" w:cs="Arial"/>
                <w:sz w:val="21"/>
                <w:szCs w:val="21"/>
              </w:rPr>
              <w:t>Royal Canadian Navy</w:t>
            </w:r>
            <w:r w:rsidRPr="00210A32">
              <w:rPr>
                <w:rStyle w:val="fs15fw4undefinedtdn"/>
                <w:rFonts w:ascii="Arial" w:eastAsia="Arial" w:hAnsi="Arial" w:cs="Arial"/>
                <w:sz w:val="21"/>
                <w:szCs w:val="21"/>
              </w:rPr>
              <w:t xml:space="preserve"> • </w:t>
            </w:r>
            <w:r w:rsidRPr="00210A32">
              <w:rPr>
                <w:rStyle w:val="fs15fw4undefined"/>
                <w:rFonts w:ascii="Arial" w:eastAsia="Arial" w:hAnsi="Arial" w:cs="Arial"/>
                <w:sz w:val="21"/>
                <w:szCs w:val="21"/>
              </w:rPr>
              <w:t>Windsor, ON</w:t>
            </w:r>
          </w:p>
          <w:p w14:paraId="37CE0C8A" w14:textId="6741EA9B" w:rsidR="00F53675" w:rsidRPr="00210A32" w:rsidRDefault="00B3754B" w:rsidP="00210A32">
            <w:pPr>
              <w:numPr>
                <w:ilvl w:val="0"/>
                <w:numId w:val="2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>Completed recruit training in Quebec, selected to lead a group of 30 recruits as course senior, and promoted to rank of Sailor third class</w:t>
            </w:r>
          </w:p>
          <w:p w14:paraId="76C3D6C8" w14:textId="77777777" w:rsidR="00F53675" w:rsidRPr="00210A32" w:rsidRDefault="00B3754B" w:rsidP="00210A32">
            <w:pPr>
              <w:numPr>
                <w:ilvl w:val="0"/>
                <w:numId w:val="2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>Construct orders, returns, and exchanges for all 117 members working at HMCS HUNTER for any materials provided by the Royal Canadian Navy</w:t>
            </w:r>
          </w:p>
          <w:p w14:paraId="5213AFE4" w14:textId="77777777" w:rsidR="00F53675" w:rsidRPr="00210A32" w:rsidRDefault="00B3754B" w:rsidP="00210A32">
            <w:pPr>
              <w:numPr>
                <w:ilvl w:val="0"/>
                <w:numId w:val="2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>Create excel spreadsheets to keep track and organize bulk orders or returns</w:t>
            </w:r>
          </w:p>
          <w:p w14:paraId="4D257AF2" w14:textId="5F68C06B" w:rsidR="00F53675" w:rsidRPr="00210A32" w:rsidRDefault="00B3754B" w:rsidP="00210A32">
            <w:pPr>
              <w:numPr>
                <w:ilvl w:val="0"/>
                <w:numId w:val="2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Presented </w:t>
            </w:r>
            <w:r w:rsidR="002A492A" w:rsidRPr="00210A32">
              <w:rPr>
                <w:rFonts w:ascii="Arial" w:eastAsia="Arial" w:hAnsi="Arial" w:cs="Arial"/>
                <w:sz w:val="21"/>
                <w:szCs w:val="21"/>
              </w:rPr>
              <w:t>to the unit with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 Microsoft PowerPoint about </w:t>
            </w:r>
            <w:r w:rsidR="006E4AEA" w:rsidRPr="00210A32">
              <w:rPr>
                <w:rFonts w:ascii="Arial" w:eastAsia="Arial" w:hAnsi="Arial" w:cs="Arial"/>
                <w:sz w:val="21"/>
                <w:szCs w:val="21"/>
              </w:rPr>
              <w:t>safety in the workplace</w:t>
            </w:r>
          </w:p>
          <w:p w14:paraId="71AA2690" w14:textId="77777777" w:rsidR="00210A32" w:rsidRPr="00210A32" w:rsidRDefault="00210A32" w:rsidP="00210A32">
            <w:pPr>
              <w:ind w:left="405"/>
              <w:rPr>
                <w:rFonts w:ascii="Arial" w:eastAsia="Arial" w:hAnsi="Arial" w:cs="Arial"/>
                <w:sz w:val="21"/>
                <w:szCs w:val="21"/>
              </w:rPr>
            </w:pPr>
          </w:p>
          <w:p w14:paraId="7FE4D384" w14:textId="2FEA5E04" w:rsidR="00B95E4F" w:rsidRPr="00210A32" w:rsidRDefault="00B95E4F" w:rsidP="00210A32">
            <w:pPr>
              <w:ind w:left="405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F53675" w:rsidRPr="00210A32" w14:paraId="0404215F" w14:textId="77777777" w:rsidTr="00B95E4F">
        <w:tc>
          <w:tcPr>
            <w:tcW w:w="1001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C0EFD" w14:textId="31EA784C" w:rsidR="00F53675" w:rsidRPr="00210A32" w:rsidRDefault="00B3754B" w:rsidP="00210A32">
            <w:pPr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  <w:t>personal projects</w:t>
            </w:r>
          </w:p>
          <w:p w14:paraId="4D27C512" w14:textId="77777777" w:rsidR="00F53675" w:rsidRPr="00210A32" w:rsidRDefault="00F53675" w:rsidP="00210A32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99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0101F" w14:textId="63D19AC0" w:rsidR="00F53675" w:rsidRPr="00210A32" w:rsidRDefault="00B3754B" w:rsidP="00210A32">
            <w:pPr>
              <w:tabs>
                <w:tab w:val="right" w:pos="7437"/>
              </w:tabs>
              <w:rPr>
                <w:rStyle w:val="fs15fw4"/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6"/>
                <w:rFonts w:ascii="Arial" w:eastAsia="Arial" w:hAnsi="Arial" w:cs="Arial"/>
                <w:b/>
                <w:bCs/>
                <w:sz w:val="21"/>
                <w:szCs w:val="21"/>
              </w:rPr>
              <w:t>TCG Sheets tracker</w:t>
            </w:r>
            <w:r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ab/>
              <w:t>Sep 2021 - Nov 2021</w:t>
            </w:r>
          </w:p>
          <w:p w14:paraId="28371ACD" w14:textId="77777777" w:rsidR="00F53675" w:rsidRPr="00210A32" w:rsidRDefault="00B3754B" w:rsidP="00210A32">
            <w:pPr>
              <w:numPr>
                <w:ilvl w:val="0"/>
                <w:numId w:val="3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>Languages: Python and HTML</w:t>
            </w:r>
          </w:p>
          <w:p w14:paraId="650C0462" w14:textId="55B685B3" w:rsidR="00F53675" w:rsidRPr="00210A32" w:rsidRDefault="00B3754B" w:rsidP="00210A32">
            <w:pPr>
              <w:numPr>
                <w:ilvl w:val="0"/>
                <w:numId w:val="3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Developed a web application using </w:t>
            </w:r>
            <w:r w:rsidR="000F55C6" w:rsidRPr="00210A32"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lask </w:t>
            </w:r>
            <w:r w:rsidR="001D759D">
              <w:rPr>
                <w:rFonts w:ascii="Arial" w:eastAsia="Arial" w:hAnsi="Arial" w:cs="Arial"/>
                <w:sz w:val="21"/>
                <w:szCs w:val="21"/>
              </w:rPr>
              <w:t>and Bootstrap</w:t>
            </w:r>
          </w:p>
          <w:p w14:paraId="1911229C" w14:textId="134CAEDC" w:rsidR="00F53675" w:rsidRPr="00210A32" w:rsidRDefault="00B3754B" w:rsidP="00210A32">
            <w:pPr>
              <w:numPr>
                <w:ilvl w:val="0"/>
                <w:numId w:val="3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Accessed </w:t>
            </w:r>
            <w:r w:rsidR="006E4AEA" w:rsidRPr="00210A32">
              <w:rPr>
                <w:rFonts w:ascii="Arial" w:eastAsia="Arial" w:hAnsi="Arial" w:cs="Arial"/>
                <w:sz w:val="21"/>
                <w:szCs w:val="21"/>
              </w:rPr>
              <w:t>G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oogle </w:t>
            </w:r>
            <w:r w:rsidR="000F55C6" w:rsidRPr="00210A32">
              <w:rPr>
                <w:rFonts w:ascii="Arial" w:eastAsia="Arial" w:hAnsi="Arial" w:cs="Arial"/>
                <w:sz w:val="21"/>
                <w:szCs w:val="21"/>
              </w:rPr>
              <w:t>S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heets and </w:t>
            </w:r>
            <w:proofErr w:type="spellStart"/>
            <w:r w:rsidR="006E4AEA" w:rsidRPr="00210A32">
              <w:rPr>
                <w:rFonts w:ascii="Arial" w:eastAsia="Arial" w:hAnsi="Arial" w:cs="Arial"/>
                <w:sz w:val="21"/>
                <w:szCs w:val="21"/>
              </w:rPr>
              <w:t>C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>hallonge</w:t>
            </w:r>
            <w:proofErr w:type="spellEnd"/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 API's</w:t>
            </w:r>
          </w:p>
          <w:p w14:paraId="35F98BA2" w14:textId="44591691" w:rsidR="00F53675" w:rsidRDefault="00B3754B" w:rsidP="00210A32">
            <w:pPr>
              <w:numPr>
                <w:ilvl w:val="0"/>
                <w:numId w:val="3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Retrieved </w:t>
            </w:r>
            <w:proofErr w:type="spellStart"/>
            <w:r w:rsidR="006E4AEA" w:rsidRPr="00210A32">
              <w:rPr>
                <w:rFonts w:ascii="Arial" w:eastAsia="Arial" w:hAnsi="Arial" w:cs="Arial"/>
                <w:sz w:val="21"/>
                <w:szCs w:val="21"/>
              </w:rPr>
              <w:t>C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>hallonge</w:t>
            </w:r>
            <w:proofErr w:type="spellEnd"/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 tournament results and uploaded to desired </w:t>
            </w:r>
            <w:r w:rsidR="001D759D">
              <w:rPr>
                <w:rFonts w:ascii="Arial" w:eastAsia="Arial" w:hAnsi="Arial" w:cs="Arial"/>
                <w:sz w:val="21"/>
                <w:szCs w:val="21"/>
              </w:rPr>
              <w:t>Google S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>heet</w:t>
            </w:r>
          </w:p>
          <w:p w14:paraId="28C39238" w14:textId="38AB7F87" w:rsidR="001D759D" w:rsidRPr="00210A32" w:rsidRDefault="001D759D" w:rsidP="00210A32">
            <w:pPr>
              <w:numPr>
                <w:ilvl w:val="0"/>
                <w:numId w:val="3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Implemented error tracking and safety checks to ensure correct inputs</w:t>
            </w:r>
          </w:p>
          <w:p w14:paraId="49F171FE" w14:textId="03C7A314" w:rsidR="00C82BAD" w:rsidRPr="00210A32" w:rsidRDefault="006E4AEA" w:rsidP="00210A32">
            <w:pPr>
              <w:numPr>
                <w:ilvl w:val="0"/>
                <w:numId w:val="3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>Hosted with Azure and Heroku</w:t>
            </w:r>
          </w:p>
          <w:p w14:paraId="1CC7F174" w14:textId="77777777" w:rsidR="00210A32" w:rsidRPr="00210A32" w:rsidRDefault="00210A32" w:rsidP="00210A32">
            <w:pPr>
              <w:ind w:left="405"/>
              <w:rPr>
                <w:rFonts w:ascii="Arial" w:eastAsia="Arial" w:hAnsi="Arial" w:cs="Arial"/>
                <w:sz w:val="21"/>
                <w:szCs w:val="21"/>
              </w:rPr>
            </w:pPr>
          </w:p>
          <w:p w14:paraId="4EAEFB4F" w14:textId="3C16AA36" w:rsidR="00C82BAD" w:rsidRPr="00210A32" w:rsidRDefault="00C82BAD" w:rsidP="00210A32">
            <w:pPr>
              <w:tabs>
                <w:tab w:val="right" w:pos="7437"/>
              </w:tabs>
              <w:rPr>
                <w:rStyle w:val="fs15fw4"/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Style w:val="fs15fw6"/>
                <w:rFonts w:ascii="Arial" w:eastAsia="Arial" w:hAnsi="Arial" w:cs="Arial"/>
                <w:b/>
                <w:bCs/>
                <w:sz w:val="21"/>
                <w:szCs w:val="21"/>
              </w:rPr>
              <w:t xml:space="preserve">Price </w:t>
            </w:r>
            <w:proofErr w:type="spellStart"/>
            <w:r w:rsidRPr="00210A32">
              <w:rPr>
                <w:rStyle w:val="fs15fw6"/>
                <w:rFonts w:ascii="Arial" w:eastAsia="Arial" w:hAnsi="Arial" w:cs="Arial"/>
                <w:b/>
                <w:bCs/>
                <w:sz w:val="21"/>
                <w:szCs w:val="21"/>
              </w:rPr>
              <w:t>Alerter</w:t>
            </w:r>
            <w:proofErr w:type="spellEnd"/>
            <w:r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ab/>
              <w:t>Dec 2021 - Jan 2022</w:t>
            </w:r>
          </w:p>
          <w:p w14:paraId="29EBDDF7" w14:textId="5D5E6B51" w:rsidR="00C82BAD" w:rsidRPr="00210A32" w:rsidRDefault="00C82BAD" w:rsidP="00210A32">
            <w:pPr>
              <w:numPr>
                <w:ilvl w:val="0"/>
                <w:numId w:val="4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>Language: Python and HTML</w:t>
            </w:r>
          </w:p>
          <w:p w14:paraId="3DF7DF31" w14:textId="3F56A221" w:rsidR="00210A32" w:rsidRDefault="00C82BAD" w:rsidP="00210A32">
            <w:pPr>
              <w:numPr>
                <w:ilvl w:val="0"/>
                <w:numId w:val="4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Built a web application with </w:t>
            </w:r>
            <w:r w:rsidR="000F55C6" w:rsidRPr="00210A32"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Pr="00210A32">
              <w:rPr>
                <w:rFonts w:ascii="Arial" w:eastAsia="Arial" w:hAnsi="Arial" w:cs="Arial"/>
                <w:sz w:val="21"/>
                <w:szCs w:val="21"/>
              </w:rPr>
              <w:t>lask</w:t>
            </w:r>
            <w:r w:rsidR="001D759D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1D759D">
              <w:rPr>
                <w:rFonts w:ascii="Arial" w:eastAsia="Arial" w:hAnsi="Arial" w:cs="Arial"/>
                <w:sz w:val="21"/>
                <w:szCs w:val="21"/>
              </w:rPr>
              <w:t>and Bootstrap</w:t>
            </w:r>
          </w:p>
          <w:p w14:paraId="3B54BE74" w14:textId="10CD07ED" w:rsidR="00C82BAD" w:rsidRPr="00210A32" w:rsidRDefault="004B308B" w:rsidP="00210A32">
            <w:pPr>
              <w:numPr>
                <w:ilvl w:val="0"/>
                <w:numId w:val="4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>P</w:t>
            </w:r>
            <w:r w:rsidR="00C82BAD" w:rsidRPr="00210A32">
              <w:rPr>
                <w:rFonts w:ascii="Arial" w:eastAsia="Arial" w:hAnsi="Arial" w:cs="Arial"/>
                <w:sz w:val="21"/>
                <w:szCs w:val="21"/>
              </w:rPr>
              <w:t>ulled product name</w:t>
            </w:r>
            <w:r w:rsidR="000F55C6" w:rsidRPr="00210A32">
              <w:rPr>
                <w:rFonts w:ascii="Arial" w:eastAsia="Arial" w:hAnsi="Arial" w:cs="Arial"/>
                <w:sz w:val="21"/>
                <w:szCs w:val="21"/>
              </w:rPr>
              <w:t>s</w:t>
            </w:r>
            <w:r w:rsidR="00C82BAD" w:rsidRPr="00210A32">
              <w:rPr>
                <w:rFonts w:ascii="Arial" w:eastAsia="Arial" w:hAnsi="Arial" w:cs="Arial"/>
                <w:sz w:val="21"/>
                <w:szCs w:val="21"/>
              </w:rPr>
              <w:t xml:space="preserve"> and price</w:t>
            </w:r>
            <w:r w:rsidR="000F55C6" w:rsidRPr="00210A32">
              <w:rPr>
                <w:rFonts w:ascii="Arial" w:eastAsia="Arial" w:hAnsi="Arial" w:cs="Arial"/>
                <w:sz w:val="21"/>
                <w:szCs w:val="21"/>
              </w:rPr>
              <w:t>s</w:t>
            </w:r>
            <w:r w:rsidR="00C82BAD" w:rsidRPr="00210A32">
              <w:rPr>
                <w:rFonts w:ascii="Arial" w:eastAsia="Arial" w:hAnsi="Arial" w:cs="Arial"/>
                <w:sz w:val="21"/>
                <w:szCs w:val="21"/>
              </w:rPr>
              <w:t xml:space="preserve"> from </w:t>
            </w:r>
            <w:r w:rsidR="002A492A" w:rsidRPr="00210A32">
              <w:rPr>
                <w:rFonts w:ascii="Arial" w:eastAsia="Arial" w:hAnsi="Arial" w:cs="Arial"/>
                <w:sz w:val="21"/>
                <w:szCs w:val="21"/>
              </w:rPr>
              <w:t>A</w:t>
            </w:r>
            <w:r w:rsidR="00C82BAD" w:rsidRPr="00210A32">
              <w:rPr>
                <w:rFonts w:ascii="Arial" w:eastAsia="Arial" w:hAnsi="Arial" w:cs="Arial"/>
                <w:sz w:val="21"/>
                <w:szCs w:val="21"/>
              </w:rPr>
              <w:t xml:space="preserve">mazon and Walmart with </w:t>
            </w:r>
            <w:r w:rsidR="00FE30CC">
              <w:rPr>
                <w:rFonts w:ascii="Arial" w:eastAsia="Arial" w:hAnsi="Arial" w:cs="Arial"/>
                <w:sz w:val="21"/>
                <w:szCs w:val="21"/>
              </w:rPr>
              <w:t>B</w:t>
            </w:r>
            <w:r w:rsidR="00C82BAD" w:rsidRPr="00210A32">
              <w:rPr>
                <w:rFonts w:ascii="Arial" w:eastAsia="Arial" w:hAnsi="Arial" w:cs="Arial"/>
                <w:sz w:val="21"/>
                <w:szCs w:val="21"/>
              </w:rPr>
              <w:t xml:space="preserve">eautiful </w:t>
            </w:r>
            <w:r w:rsidR="00FE30CC">
              <w:rPr>
                <w:rFonts w:ascii="Arial" w:eastAsia="Arial" w:hAnsi="Arial" w:cs="Arial"/>
                <w:sz w:val="21"/>
                <w:szCs w:val="21"/>
              </w:rPr>
              <w:t>S</w:t>
            </w:r>
            <w:r w:rsidR="00C82BAD" w:rsidRPr="00210A32">
              <w:rPr>
                <w:rFonts w:ascii="Arial" w:eastAsia="Arial" w:hAnsi="Arial" w:cs="Arial"/>
                <w:sz w:val="21"/>
                <w:szCs w:val="21"/>
              </w:rPr>
              <w:t xml:space="preserve">oup </w:t>
            </w:r>
            <w:r w:rsidR="00FE30CC">
              <w:rPr>
                <w:rFonts w:ascii="Arial" w:eastAsia="Arial" w:hAnsi="Arial" w:cs="Arial"/>
                <w:sz w:val="21"/>
                <w:szCs w:val="21"/>
              </w:rPr>
              <w:t>library</w:t>
            </w:r>
          </w:p>
          <w:p w14:paraId="41696994" w14:textId="25AC8AFE" w:rsidR="006E4AEA" w:rsidRPr="00210A32" w:rsidRDefault="006C1F1D" w:rsidP="00210A32">
            <w:pPr>
              <w:numPr>
                <w:ilvl w:val="0"/>
                <w:numId w:val="4"/>
              </w:numPr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Implemented </w:t>
            </w:r>
            <w:r w:rsidR="006E4AEA" w:rsidRPr="00210A32">
              <w:rPr>
                <w:rFonts w:ascii="Arial" w:eastAsia="Arial" w:hAnsi="Arial" w:cs="Arial"/>
                <w:sz w:val="21"/>
                <w:szCs w:val="21"/>
              </w:rPr>
              <w:t>email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library</w:t>
            </w:r>
            <w:r w:rsidR="006E4AEA" w:rsidRPr="00210A32">
              <w:rPr>
                <w:rFonts w:ascii="Arial" w:eastAsia="Arial" w:hAnsi="Arial" w:cs="Arial"/>
                <w:sz w:val="21"/>
                <w:szCs w:val="21"/>
              </w:rPr>
              <w:t xml:space="preserve"> to alert consumer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the</w:t>
            </w:r>
            <w:r w:rsidR="006E4AEA" w:rsidRPr="00210A32">
              <w:rPr>
                <w:rFonts w:ascii="Arial" w:eastAsia="Arial" w:hAnsi="Arial" w:cs="Arial"/>
                <w:sz w:val="21"/>
                <w:szCs w:val="21"/>
              </w:rPr>
              <w:t xml:space="preserve"> price has reached their desire</w:t>
            </w:r>
            <w:r>
              <w:rPr>
                <w:rFonts w:ascii="Arial" w:eastAsia="Arial" w:hAnsi="Arial" w:cs="Arial"/>
                <w:sz w:val="21"/>
                <w:szCs w:val="21"/>
              </w:rPr>
              <w:t>d product price</w:t>
            </w:r>
          </w:p>
        </w:tc>
      </w:tr>
    </w:tbl>
    <w:p w14:paraId="2D80DB61" w14:textId="77777777" w:rsidR="00F53675" w:rsidRPr="00210A32" w:rsidRDefault="00B3754B">
      <w:pPr>
        <w:spacing w:line="160" w:lineRule="atLeast"/>
        <w:rPr>
          <w:rFonts w:ascii="Arial" w:eastAsia="Arial" w:hAnsi="Arial" w:cs="Arial"/>
          <w:sz w:val="21"/>
          <w:szCs w:val="21"/>
        </w:rPr>
      </w:pPr>
      <w:r w:rsidRPr="00210A32">
        <w:rPr>
          <w:rFonts w:ascii="Arial" w:eastAsia="Arial" w:hAnsi="Arial" w:cs="Arial"/>
          <w:sz w:val="21"/>
          <w:szCs w:val="21"/>
        </w:rPr>
        <w:t> </w:t>
      </w:r>
    </w:p>
    <w:tbl>
      <w:tblPr>
        <w:tblStyle w:val="tableMsoNormalTable"/>
        <w:tblW w:w="5000" w:type="pct"/>
        <w:tblInd w:w="5" w:type="dxa"/>
        <w:tblBorders>
          <w:bottom w:val="single" w:sz="6" w:space="0" w:color="FFFFF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69"/>
        <w:gridCol w:w="7476"/>
      </w:tblGrid>
      <w:tr w:rsidR="00F53675" w:rsidRPr="00210A32" w14:paraId="1A3FFAC8" w14:textId="77777777">
        <w:tc>
          <w:tcPr>
            <w:tcW w:w="1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CF5F9" w14:textId="77777777" w:rsidR="00F53675" w:rsidRPr="00210A32" w:rsidRDefault="00B3754B">
            <w:pPr>
              <w:spacing w:line="240" w:lineRule="atLeast"/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b/>
                <w:bCs/>
                <w:caps/>
                <w:sz w:val="21"/>
                <w:szCs w:val="21"/>
              </w:rPr>
              <w:t>academic projects</w:t>
            </w:r>
          </w:p>
          <w:p w14:paraId="46253436" w14:textId="77777777" w:rsidR="00F53675" w:rsidRPr="00210A32" w:rsidRDefault="00F53675">
            <w:pPr>
              <w:spacing w:line="220" w:lineRule="atLeast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4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C3550B" w14:textId="7ABEFD5D" w:rsidR="00F53675" w:rsidRPr="00210A32" w:rsidRDefault="00B3754B" w:rsidP="00B95E4F">
            <w:pPr>
              <w:spacing w:line="120" w:lineRule="atLeast"/>
              <w:rPr>
                <w:rStyle w:val="fs15fw4"/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> </w:t>
            </w:r>
            <w:r w:rsidR="000F55C6" w:rsidRPr="00210A32">
              <w:rPr>
                <w:rStyle w:val="fs15fw6"/>
                <w:rFonts w:ascii="Arial" w:eastAsia="Arial" w:hAnsi="Arial" w:cs="Arial"/>
                <w:b/>
                <w:bCs/>
                <w:sz w:val="21"/>
                <w:szCs w:val="21"/>
              </w:rPr>
              <w:t>Mario Remake</w:t>
            </w:r>
            <w:r w:rsidRPr="00210A32">
              <w:rPr>
                <w:rStyle w:val="fs15fw6undefinedtdn"/>
                <w:rFonts w:ascii="Arial" w:eastAsia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ab/>
            </w:r>
            <w:r w:rsidR="00B95E4F"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 xml:space="preserve">                                                      </w:t>
            </w:r>
            <w:r w:rsidR="000F55C6"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>Feb</w:t>
            </w:r>
            <w:r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 xml:space="preserve"> 20</w:t>
            </w:r>
            <w:r w:rsidR="000F55C6"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>20</w:t>
            </w:r>
            <w:r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0F55C6"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>–</w:t>
            </w:r>
            <w:r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466517"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>May</w:t>
            </w:r>
            <w:r w:rsidR="000F55C6" w:rsidRPr="00210A32">
              <w:rPr>
                <w:rStyle w:val="fs15fw4"/>
                <w:rFonts w:ascii="Arial" w:eastAsia="Arial" w:hAnsi="Arial" w:cs="Arial"/>
                <w:sz w:val="21"/>
                <w:szCs w:val="21"/>
              </w:rPr>
              <w:t xml:space="preserve"> 2020</w:t>
            </w:r>
          </w:p>
          <w:p w14:paraId="49A2907D" w14:textId="3C33ED32" w:rsidR="00F53675" w:rsidRPr="00210A32" w:rsidRDefault="00B3754B">
            <w:pPr>
              <w:numPr>
                <w:ilvl w:val="0"/>
                <w:numId w:val="5"/>
              </w:numPr>
              <w:spacing w:line="220" w:lineRule="atLeast"/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Language: </w:t>
            </w:r>
            <w:r w:rsidR="000F55C6" w:rsidRPr="00210A32">
              <w:rPr>
                <w:rFonts w:ascii="Arial" w:eastAsia="Arial" w:hAnsi="Arial" w:cs="Arial"/>
                <w:sz w:val="21"/>
                <w:szCs w:val="21"/>
              </w:rPr>
              <w:t>Java</w:t>
            </w:r>
          </w:p>
          <w:p w14:paraId="0A363365" w14:textId="0B531E46" w:rsidR="000F55C6" w:rsidRPr="00210A32" w:rsidRDefault="00B3754B" w:rsidP="000F55C6">
            <w:pPr>
              <w:numPr>
                <w:ilvl w:val="0"/>
                <w:numId w:val="5"/>
              </w:numPr>
              <w:spacing w:line="220" w:lineRule="atLeast"/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 w:rsidRPr="00210A32">
              <w:rPr>
                <w:rFonts w:ascii="Arial" w:eastAsia="Arial" w:hAnsi="Arial" w:cs="Arial"/>
                <w:sz w:val="21"/>
                <w:szCs w:val="21"/>
              </w:rPr>
              <w:t xml:space="preserve">Created </w:t>
            </w:r>
            <w:r w:rsidR="006C1F1D">
              <w:rPr>
                <w:rFonts w:ascii="Arial" w:eastAsia="Arial" w:hAnsi="Arial" w:cs="Arial"/>
                <w:sz w:val="21"/>
                <w:szCs w:val="21"/>
              </w:rPr>
              <w:t>a remake of the classic Super Mario using</w:t>
            </w:r>
            <w:r w:rsidR="000F55C6" w:rsidRPr="00210A32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2A492A" w:rsidRPr="00210A32">
              <w:rPr>
                <w:rFonts w:ascii="Arial" w:eastAsia="Arial" w:hAnsi="Arial" w:cs="Arial"/>
                <w:sz w:val="21"/>
                <w:szCs w:val="21"/>
              </w:rPr>
              <w:t>object-oriented</w:t>
            </w:r>
            <w:r w:rsidR="000F55C6" w:rsidRPr="00210A32">
              <w:rPr>
                <w:rFonts w:ascii="Arial" w:eastAsia="Arial" w:hAnsi="Arial" w:cs="Arial"/>
                <w:sz w:val="21"/>
                <w:szCs w:val="21"/>
              </w:rPr>
              <w:t xml:space="preserve"> programming</w:t>
            </w:r>
          </w:p>
          <w:p w14:paraId="427E9439" w14:textId="586BC5C5" w:rsidR="002A492A" w:rsidRPr="00210A32" w:rsidRDefault="006C1F1D" w:rsidP="002A492A">
            <w:pPr>
              <w:numPr>
                <w:ilvl w:val="0"/>
                <w:numId w:val="5"/>
              </w:numPr>
              <w:spacing w:line="220" w:lineRule="atLeast"/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Implemented object-oriented principles to create </w:t>
            </w:r>
            <w:r w:rsidR="002A492A" w:rsidRPr="00210A32">
              <w:rPr>
                <w:rFonts w:ascii="Arial" w:eastAsia="Arial" w:hAnsi="Arial" w:cs="Arial"/>
                <w:sz w:val="21"/>
                <w:szCs w:val="21"/>
              </w:rPr>
              <w:t>menu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 w:rsidR="002A492A" w:rsidRPr="00210A32">
              <w:rPr>
                <w:rFonts w:ascii="Arial" w:eastAsia="Arial" w:hAnsi="Arial" w:cs="Arial"/>
                <w:sz w:val="21"/>
                <w:szCs w:val="21"/>
              </w:rPr>
              <w:t>, characters, and coins</w:t>
            </w:r>
          </w:p>
          <w:p w14:paraId="6C6C853A" w14:textId="3F983474" w:rsidR="001C6CB8" w:rsidRPr="001C6CB8" w:rsidRDefault="003D135D" w:rsidP="001C6CB8">
            <w:pPr>
              <w:numPr>
                <w:ilvl w:val="0"/>
                <w:numId w:val="5"/>
              </w:numPr>
              <w:spacing w:line="220" w:lineRule="atLeast"/>
              <w:ind w:left="405" w:hanging="3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Front end was implemented using Java GDX graphics library</w:t>
            </w:r>
          </w:p>
        </w:tc>
      </w:tr>
    </w:tbl>
    <w:p w14:paraId="43D92AFE" w14:textId="6691061C" w:rsidR="00F53675" w:rsidRDefault="00F53675" w:rsidP="001C6CB8">
      <w:pPr>
        <w:rPr>
          <w:rFonts w:ascii="Arial" w:eastAsia="Arial" w:hAnsi="Arial" w:cs="Arial"/>
          <w:sz w:val="22"/>
          <w:szCs w:val="22"/>
        </w:rPr>
      </w:pPr>
    </w:p>
    <w:sectPr w:rsidR="00F53675" w:rsidSect="00FE30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25" w:h="15810"/>
      <w:pgMar w:top="1440" w:right="1440" w:bottom="1440" w:left="144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7F2C" w14:textId="77777777" w:rsidR="001F4F12" w:rsidRDefault="001F4F12">
      <w:r>
        <w:separator/>
      </w:r>
    </w:p>
  </w:endnote>
  <w:endnote w:type="continuationSeparator" w:id="0">
    <w:p w14:paraId="182CA851" w14:textId="77777777" w:rsidR="001F4F12" w:rsidRDefault="001F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7F5D9" w14:textId="77777777" w:rsidR="00C54755" w:rsidRDefault="00C54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6A15" w14:textId="77777777" w:rsidR="00C54755" w:rsidRDefault="00C54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CD0DA" w14:textId="77777777" w:rsidR="00C54755" w:rsidRDefault="00C5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8D54" w14:textId="77777777" w:rsidR="001F4F12" w:rsidRDefault="001F4F12">
      <w:r>
        <w:separator/>
      </w:r>
    </w:p>
  </w:footnote>
  <w:footnote w:type="continuationSeparator" w:id="0">
    <w:p w14:paraId="43A518D7" w14:textId="77777777" w:rsidR="001F4F12" w:rsidRDefault="001F4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CBCA" w14:textId="77777777" w:rsidR="00C54755" w:rsidRDefault="00C54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1F07" w14:textId="645E1A28" w:rsidR="00E20343" w:rsidRDefault="001F4F12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D3DF" w14:textId="77777777" w:rsidR="00335D74" w:rsidRPr="00C54755" w:rsidRDefault="00335D74" w:rsidP="00335D74">
    <w:pPr>
      <w:pBdr>
        <w:bottom w:val="single" w:sz="6" w:space="0" w:color="FFFFFF"/>
      </w:pBdr>
      <w:spacing w:line="540" w:lineRule="atLeast"/>
      <w:rPr>
        <w:rFonts w:ascii="Arial" w:eastAsia="Arial" w:hAnsi="Arial" w:cs="Arial"/>
        <w:b/>
        <w:bCs/>
        <w:sz w:val="54"/>
        <w:szCs w:val="54"/>
      </w:rPr>
    </w:pPr>
    <w:r w:rsidRPr="00C54755">
      <w:rPr>
        <w:rFonts w:ascii="Arial" w:eastAsia="Arial" w:hAnsi="Arial" w:cs="Arial"/>
        <w:b/>
        <w:bCs/>
        <w:sz w:val="54"/>
        <w:szCs w:val="54"/>
      </w:rPr>
      <w:t>Sartaj Sidhu</w:t>
    </w:r>
  </w:p>
  <w:p w14:paraId="7C4B0C38" w14:textId="77777777" w:rsidR="00335D74" w:rsidRPr="00C54755" w:rsidRDefault="00335D74" w:rsidP="00335D74">
    <w:pPr>
      <w:pBdr>
        <w:bottom w:val="single" w:sz="6" w:space="0" w:color="FFFFFF"/>
      </w:pBdr>
      <w:spacing w:line="236" w:lineRule="atLeast"/>
      <w:rPr>
        <w:rFonts w:ascii="Arial" w:eastAsia="Arial" w:hAnsi="Arial" w:cs="Arial"/>
      </w:rPr>
    </w:pPr>
    <w:r w:rsidRPr="00C54755">
      <w:rPr>
        <w:rFonts w:ascii="Arial" w:eastAsia="Arial" w:hAnsi="Arial" w:cs="Arial"/>
        <w:sz w:val="22"/>
        <w:szCs w:val="22"/>
      </w:rPr>
      <w:t>4662 Villa Paradiso Crescent, N9G 2L7, Windsor, ON, Canada</w:t>
    </w:r>
  </w:p>
  <w:p w14:paraId="6620AF9C" w14:textId="60A13EDB" w:rsidR="00335D74" w:rsidRPr="00C54755" w:rsidRDefault="009A1CA1" w:rsidP="00335D74">
    <w:pPr>
      <w:pBdr>
        <w:bottom w:val="single" w:sz="6" w:space="0" w:color="FFFFFF"/>
      </w:pBdr>
      <w:spacing w:line="236" w:lineRule="atLeast"/>
      <w:rPr>
        <w:rFonts w:ascii="Arial" w:eastAsia="Arial" w:hAnsi="Arial" w:cs="Arial"/>
      </w:rPr>
    </w:pPr>
    <w:r w:rsidRPr="00C54755">
      <w:rPr>
        <w:rFonts w:ascii="Arial" w:eastAsia="Arial" w:hAnsi="Arial" w:cs="Arial"/>
        <w:sz w:val="22"/>
        <w:szCs w:val="22"/>
      </w:rPr>
      <w:t>sartajsidhu16@gmail.com</w:t>
    </w:r>
    <w:r w:rsidR="00335D74" w:rsidRPr="00C54755">
      <w:rPr>
        <w:rFonts w:ascii="Arial" w:eastAsia="Arial" w:hAnsi="Arial" w:cs="Arial"/>
        <w:sz w:val="22"/>
        <w:szCs w:val="22"/>
      </w:rPr>
      <w:t> • (519) 996</w:t>
    </w:r>
    <w:r w:rsidR="00335D74" w:rsidRPr="00C54755">
      <w:rPr>
        <w:rFonts w:ascii="Arial" w:eastAsia="Arial" w:hAnsi="Arial" w:cs="Arial"/>
        <w:sz w:val="22"/>
        <w:szCs w:val="22"/>
      </w:rPr>
      <w:noBreakHyphen/>
      <w:t>2204</w:t>
    </w:r>
  </w:p>
  <w:p w14:paraId="204577BF" w14:textId="018F5AB0" w:rsidR="00335D74" w:rsidRDefault="00335D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1DAAA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46F7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202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FC5B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F644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3832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96C7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54BB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FA71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F460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4E0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B251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0C86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126D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34DB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FAE8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FC1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1EF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93CE6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3E35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1CCD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2A72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E0E3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2C29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CC00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749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9E53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C123B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AE86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BEEA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0223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064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920F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683C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98DE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6E6A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A6E9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3A4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9AFF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86F9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E891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C4B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FAD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1853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1223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44E05F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131C7E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5243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38DA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400D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4A9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6EB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B2B8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7033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617A46"/>
    <w:multiLevelType w:val="hybridMultilevel"/>
    <w:tmpl w:val="58EE113C"/>
    <w:lvl w:ilvl="0" w:tplc="2F460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34E76"/>
    <w:multiLevelType w:val="hybridMultilevel"/>
    <w:tmpl w:val="7C540BE2"/>
    <w:lvl w:ilvl="0" w:tplc="2F460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46FCF"/>
    <w:multiLevelType w:val="hybridMultilevel"/>
    <w:tmpl w:val="5D5AA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8026C"/>
    <w:multiLevelType w:val="hybridMultilevel"/>
    <w:tmpl w:val="46C41A64"/>
    <w:lvl w:ilvl="0" w:tplc="2F460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75"/>
    <w:rsid w:val="000F55C6"/>
    <w:rsid w:val="001C6CB8"/>
    <w:rsid w:val="001D759D"/>
    <w:rsid w:val="001F4F12"/>
    <w:rsid w:val="00210A32"/>
    <w:rsid w:val="00241CDD"/>
    <w:rsid w:val="002A492A"/>
    <w:rsid w:val="002F1747"/>
    <w:rsid w:val="003103A4"/>
    <w:rsid w:val="00335D74"/>
    <w:rsid w:val="003D135D"/>
    <w:rsid w:val="00466517"/>
    <w:rsid w:val="004B308B"/>
    <w:rsid w:val="005609C0"/>
    <w:rsid w:val="006C1F1D"/>
    <w:rsid w:val="006E4AEA"/>
    <w:rsid w:val="009A1CA1"/>
    <w:rsid w:val="00B3754B"/>
    <w:rsid w:val="00B40B3A"/>
    <w:rsid w:val="00B95E4F"/>
    <w:rsid w:val="00C54755"/>
    <w:rsid w:val="00C82BAD"/>
    <w:rsid w:val="00DE6E0E"/>
    <w:rsid w:val="00E00E74"/>
    <w:rsid w:val="00F53675"/>
    <w:rsid w:val="00FC2B5F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ACD6C"/>
  <w15:docId w15:val="{6B6AC0B3-74D8-457E-B7E2-A7EEFA9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5fw6undefined">
    <w:name w:val="fs15 fw6 undefined"/>
    <w:basedOn w:val="DefaultParagraphFont"/>
  </w:style>
  <w:style w:type="character" w:customStyle="1" w:styleId="bullet-texttext-leftfs15word-wrap-normal">
    <w:name w:val="bullet-text text-left fs15 word-wrap-normal"/>
    <w:basedOn w:val="DefaultParagraphFont"/>
  </w:style>
  <w:style w:type="table" w:customStyle="1" w:styleId="tableMsoNormalTable">
    <w:name w:val="table_MsoNormalTable"/>
    <w:basedOn w:val="TableNormal"/>
    <w:tblPr/>
  </w:style>
  <w:style w:type="character" w:customStyle="1" w:styleId="fs15fw6w100multi-lineoverflow-hidden">
    <w:name w:val="fs15 fw6 w100 multi-line overflow-hidden"/>
    <w:basedOn w:val="DefaultParagraphFont"/>
  </w:style>
  <w:style w:type="character" w:customStyle="1" w:styleId="fs15fw4">
    <w:name w:val="fs15 fw4"/>
    <w:basedOn w:val="DefaultParagraphFont"/>
  </w:style>
  <w:style w:type="character" w:customStyle="1" w:styleId="fs15fw4overflow-hidden">
    <w:name w:val="fs15 fw4 overflow-hidden"/>
    <w:basedOn w:val="DefaultParagraphFont"/>
  </w:style>
  <w:style w:type="character" w:customStyle="1" w:styleId="fs15fw4undefinedtdn">
    <w:name w:val="fs15 fw4 undefined tdn"/>
    <w:basedOn w:val="DefaultParagraphFont"/>
  </w:style>
  <w:style w:type="character" w:customStyle="1" w:styleId="fs15fw4undefined">
    <w:name w:val="fs15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6">
    <w:name w:val="fs15 fw6"/>
    <w:basedOn w:val="DefaultParagraphFont"/>
  </w:style>
  <w:style w:type="character" w:customStyle="1" w:styleId="fs15fw6undefinedtdn">
    <w:name w:val="fs15 fw6 undefined tdn"/>
    <w:basedOn w:val="DefaultParagraphFont"/>
  </w:style>
  <w:style w:type="character" w:customStyle="1" w:styleId="fs15fw4tduundefinedtdn">
    <w:name w:val="fs15 fw4 tdu undefined tdn"/>
    <w:basedOn w:val="DefaultParagraphFont"/>
  </w:style>
  <w:style w:type="character" w:customStyle="1" w:styleId="fs15fw4tdu">
    <w:name w:val="fs15 fw4 tdu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335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D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5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D74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1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C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Sartaj Sidhu</dc:creator>
  <cp:lastModifiedBy>Sartaj Sidhu</cp:lastModifiedBy>
  <cp:revision>2</cp:revision>
  <dcterms:created xsi:type="dcterms:W3CDTF">2022-01-12T18:20:00Z</dcterms:created>
  <dcterms:modified xsi:type="dcterms:W3CDTF">2022-01-12T18:20:00Z</dcterms:modified>
</cp:coreProperties>
</file>